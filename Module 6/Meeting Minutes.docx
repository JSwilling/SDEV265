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251"/>
        <w:tblW w:w="5184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252"/>
        <w:gridCol w:w="1399"/>
        <w:gridCol w:w="2053"/>
      </w:tblGrid>
      <w:tr w:rsidR="00B50BEE" w:rsidRPr="00DE75C1" w14:paraId="7E618680" w14:textId="77777777" w:rsidTr="00B50BEE">
        <w:trPr>
          <w:trHeight w:val="117"/>
        </w:trPr>
        <w:tc>
          <w:tcPr>
            <w:tcW w:w="3221" w:type="pct"/>
            <w:vMerge w:val="restart"/>
          </w:tcPr>
          <w:p w14:paraId="07DE5200" w14:textId="77777777" w:rsidR="00B50BEE" w:rsidRPr="00DE75C1" w:rsidRDefault="00000000" w:rsidP="00B50BEE">
            <w:pPr>
              <w:pStyle w:val="Heading1"/>
              <w:spacing w:before="0"/>
            </w:pPr>
            <w:sdt>
              <w:sdtPr>
                <w:id w:val="-356574492"/>
                <w:placeholder>
                  <w:docPart w:val="1CD225BCB5A743CB8C111FFC23E835EC"/>
                </w:placeholder>
                <w:temporary/>
                <w:showingPlcHdr/>
                <w15:appearance w15:val="hidden"/>
              </w:sdtPr>
              <w:sdtContent>
                <w:r w:rsidR="00B50BEE" w:rsidRPr="00AA45B8">
                  <w:t xml:space="preserve">Team </w:t>
                </w:r>
                <w:r w:rsidR="00B50BEE" w:rsidRPr="00DE75C1">
                  <w:t>Meeting minutes</w:t>
                </w:r>
              </w:sdtContent>
            </w:sdt>
          </w:p>
          <w:p w14:paraId="76FC6E90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  <w:tc>
          <w:tcPr>
            <w:tcW w:w="721" w:type="pct"/>
          </w:tcPr>
          <w:p w14:paraId="4D2A7CBA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  <w:tc>
          <w:tcPr>
            <w:tcW w:w="1058" w:type="pct"/>
          </w:tcPr>
          <w:p w14:paraId="71FFD37E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</w:tr>
      <w:tr w:rsidR="00B50BEE" w:rsidRPr="00C2798A" w14:paraId="3277DFDE" w14:textId="77777777" w:rsidTr="00B50BEE">
        <w:trPr>
          <w:trHeight w:val="176"/>
        </w:trPr>
        <w:tc>
          <w:tcPr>
            <w:tcW w:w="3221" w:type="pct"/>
            <w:vMerge/>
          </w:tcPr>
          <w:p w14:paraId="7E71D4E8" w14:textId="77777777" w:rsidR="00B50BEE" w:rsidRPr="007464DE" w:rsidRDefault="00B50BEE" w:rsidP="00B50BEE">
            <w:pPr>
              <w:pStyle w:val="Heading1"/>
            </w:pPr>
          </w:p>
        </w:tc>
        <w:tc>
          <w:tcPr>
            <w:tcW w:w="721" w:type="pct"/>
            <w:shd w:val="clear" w:color="auto" w:fill="auto"/>
          </w:tcPr>
          <w:p w14:paraId="7001C496" w14:textId="77777777" w:rsidR="00B50BEE" w:rsidRPr="002C0E4D" w:rsidRDefault="00000000" w:rsidP="00B50BEE">
            <w:pPr>
              <w:pStyle w:val="MeetinginfoBold"/>
            </w:pPr>
            <w:sdt>
              <w:sdtPr>
                <w:id w:val="-860439864"/>
                <w:placeholder>
                  <w:docPart w:val="D278A21838884B16BAB15CF0021248D7"/>
                </w:placeholder>
                <w:temporary/>
                <w:showingPlcHdr/>
                <w15:appearance w15:val="hidden"/>
              </w:sdtPr>
              <w:sdtContent>
                <w:r w:rsidR="00B50BEE" w:rsidRPr="002C0E4D">
                  <w:t>Location: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0EDF9586" w14:textId="77777777" w:rsidR="00B50BEE" w:rsidRPr="00AA45B8" w:rsidRDefault="00000000" w:rsidP="00B50BEE">
            <w:pPr>
              <w:pStyle w:val="MeetingInfo"/>
            </w:pPr>
            <w:sdt>
              <w:sdtPr>
                <w:id w:val="-889728716"/>
                <w:placeholder>
                  <w:docPart w:val="A813E167191F4D8B97CBDC37B84A02D9"/>
                </w:placeholder>
                <w15:appearance w15:val="hidden"/>
              </w:sdtPr>
              <w:sdtContent>
                <w:r w:rsidR="00B50BEE">
                  <w:t>Discord         Team 4 Server</w:t>
                </w:r>
              </w:sdtContent>
            </w:sdt>
            <w:r w:rsidR="00B50BEE" w:rsidRPr="00AA45B8">
              <w:t xml:space="preserve"> </w:t>
            </w:r>
          </w:p>
        </w:tc>
      </w:tr>
      <w:tr w:rsidR="00B50BEE" w:rsidRPr="00C2798A" w14:paraId="56206E99" w14:textId="77777777" w:rsidTr="00B50BEE">
        <w:trPr>
          <w:trHeight w:val="235"/>
        </w:trPr>
        <w:tc>
          <w:tcPr>
            <w:tcW w:w="3221" w:type="pct"/>
            <w:vMerge/>
          </w:tcPr>
          <w:p w14:paraId="3BD4053D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4FD9DAD6" w14:textId="77777777" w:rsidR="00B50BEE" w:rsidRPr="00DE75C1" w:rsidRDefault="00000000" w:rsidP="00B50BEE">
            <w:pPr>
              <w:pStyle w:val="MeetinginfoBold"/>
            </w:pPr>
            <w:sdt>
              <w:sdtPr>
                <w:id w:val="493453970"/>
                <w:placeholder>
                  <w:docPart w:val="17DE927A1C3A409B9735A45F40732BA2"/>
                </w:placeholder>
                <w:temporary/>
                <w:showingPlcHdr/>
                <w15:appearance w15:val="hidden"/>
              </w:sdtPr>
              <w:sdtContent>
                <w:r w:rsidR="00B50BEE" w:rsidRPr="002C0E4D">
                  <w:t>Date: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73AD303C" w14:textId="16CAD44B" w:rsidR="00B50BEE" w:rsidRPr="00AA45B8" w:rsidRDefault="00000000" w:rsidP="00B50BEE">
            <w:pPr>
              <w:pStyle w:val="MeetingInfo"/>
            </w:pPr>
            <w:sdt>
              <w:sdtPr>
                <w:id w:val="-1600629274"/>
                <w:placeholder>
                  <w:docPart w:val="7DDDBEBEB7464C71BA334B948A81F7AB"/>
                </w:placeholder>
                <w15:appearance w15:val="hidden"/>
              </w:sdtPr>
              <w:sdtContent>
                <w:r w:rsidR="00B50BEE">
                  <w:t>11/</w:t>
                </w:r>
                <w:r w:rsidR="007963BE">
                  <w:t>27</w:t>
                </w:r>
                <w:r w:rsidR="00B50BEE">
                  <w:t>/2024</w:t>
                </w:r>
              </w:sdtContent>
            </w:sdt>
            <w:r w:rsidR="00B50BEE" w:rsidRPr="00AA45B8">
              <w:t xml:space="preserve"> </w:t>
            </w:r>
          </w:p>
        </w:tc>
      </w:tr>
      <w:tr w:rsidR="00B50BEE" w:rsidRPr="00C2798A" w14:paraId="756327DA" w14:textId="77777777" w:rsidTr="00B50BEE">
        <w:trPr>
          <w:trHeight w:val="235"/>
        </w:trPr>
        <w:tc>
          <w:tcPr>
            <w:tcW w:w="3221" w:type="pct"/>
            <w:vMerge/>
          </w:tcPr>
          <w:p w14:paraId="353FC6B7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6AB719DE" w14:textId="77777777" w:rsidR="00B50BEE" w:rsidRPr="00DE75C1" w:rsidRDefault="00000000" w:rsidP="00B50BEE">
            <w:pPr>
              <w:pStyle w:val="MeetinginfoBold"/>
            </w:pPr>
            <w:sdt>
              <w:sdtPr>
                <w:id w:val="784001095"/>
                <w:placeholder>
                  <w:docPart w:val="D7B4F68B0E574335BC33A22A517B566F"/>
                </w:placeholder>
                <w:temporary/>
                <w:showingPlcHdr/>
                <w15:appearance w15:val="hidden"/>
              </w:sdtPr>
              <w:sdtContent>
                <w:r w:rsidR="00B50BEE" w:rsidRPr="00DE75C1">
                  <w:t>Time: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0D684D1E" w14:textId="5A8B0932" w:rsidR="00B50BEE" w:rsidRPr="00AA45B8" w:rsidRDefault="00000000" w:rsidP="00B50BEE">
            <w:pPr>
              <w:pStyle w:val="MeetingInfo"/>
            </w:pPr>
            <w:sdt>
              <w:sdtPr>
                <w:id w:val="117575775"/>
                <w:placeholder>
                  <w:docPart w:val="3B147254783E4997BEDEA65F0A0AAFB0"/>
                </w:placeholder>
                <w15:appearance w15:val="hidden"/>
              </w:sdtPr>
              <w:sdtContent>
                <w:r w:rsidR="007963BE">
                  <w:t>10</w:t>
                </w:r>
                <w:r w:rsidR="00B50BEE">
                  <w:t xml:space="preserve">:00 – </w:t>
                </w:r>
                <w:r w:rsidR="007963BE">
                  <w:t>10</w:t>
                </w:r>
                <w:r w:rsidR="00B50BEE">
                  <w:t>:30am</w:t>
                </w:r>
              </w:sdtContent>
            </w:sdt>
            <w:r w:rsidR="00B50BEE" w:rsidRPr="00AA45B8">
              <w:t xml:space="preserve"> </w:t>
            </w:r>
          </w:p>
        </w:tc>
      </w:tr>
      <w:tr w:rsidR="00B50BEE" w:rsidRPr="00C2798A" w14:paraId="2F80177E" w14:textId="77777777" w:rsidTr="00B50BEE">
        <w:trPr>
          <w:trHeight w:val="235"/>
        </w:trPr>
        <w:tc>
          <w:tcPr>
            <w:tcW w:w="3221" w:type="pct"/>
            <w:vMerge/>
          </w:tcPr>
          <w:p w14:paraId="77FCB99F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</w:tcPr>
          <w:p w14:paraId="356A0A77" w14:textId="77777777" w:rsidR="00B50BEE" w:rsidRPr="00DE75C1" w:rsidRDefault="00B50BEE" w:rsidP="00B50BEE">
            <w:pPr>
              <w:pStyle w:val="MeetinginfoBold"/>
            </w:pPr>
          </w:p>
        </w:tc>
        <w:tc>
          <w:tcPr>
            <w:tcW w:w="1058" w:type="pct"/>
          </w:tcPr>
          <w:p w14:paraId="40203AE4" w14:textId="77777777" w:rsidR="00B50BEE" w:rsidRPr="00AA45B8" w:rsidRDefault="00B50BEE" w:rsidP="00B50BEE">
            <w:pPr>
              <w:pStyle w:val="MeetingInfo"/>
            </w:pPr>
          </w:p>
        </w:tc>
      </w:tr>
      <w:tr w:rsidR="00B50BEE" w:rsidRPr="00C2798A" w14:paraId="6CCEDE5C" w14:textId="77777777" w:rsidTr="00B50BEE">
        <w:trPr>
          <w:trHeight w:val="321"/>
        </w:trPr>
        <w:tc>
          <w:tcPr>
            <w:tcW w:w="3221" w:type="pct"/>
            <w:vMerge/>
          </w:tcPr>
          <w:p w14:paraId="60120E5E" w14:textId="77777777" w:rsidR="00B50BEE" w:rsidRDefault="00B50BEE" w:rsidP="00B50BEE">
            <w:pPr>
              <w:pStyle w:val="MeetingInfo"/>
            </w:pPr>
          </w:p>
        </w:tc>
        <w:tc>
          <w:tcPr>
            <w:tcW w:w="721" w:type="pct"/>
          </w:tcPr>
          <w:p w14:paraId="2FBE24EF" w14:textId="77777777" w:rsidR="00B50BEE" w:rsidRPr="00AB57A2" w:rsidRDefault="00B50BEE" w:rsidP="00B50BEE">
            <w:pPr>
              <w:pStyle w:val="MeetingInfo"/>
              <w:rPr>
                <w:color w:val="546421" w:themeColor="accent6" w:themeShade="80"/>
              </w:rPr>
            </w:pPr>
          </w:p>
        </w:tc>
        <w:tc>
          <w:tcPr>
            <w:tcW w:w="1058" w:type="pct"/>
          </w:tcPr>
          <w:p w14:paraId="2C9BB72C" w14:textId="77777777" w:rsidR="00B50BEE" w:rsidRPr="00AB57A2" w:rsidRDefault="00B50BEE" w:rsidP="00B50BEE">
            <w:pPr>
              <w:pStyle w:val="MeetingInfo"/>
              <w:rPr>
                <w:color w:val="546421" w:themeColor="accent6" w:themeShade="80"/>
              </w:rPr>
            </w:pPr>
          </w:p>
        </w:tc>
      </w:tr>
    </w:tbl>
    <w:p w14:paraId="37E407F9" w14:textId="71600D2E" w:rsidR="00EF3DA3" w:rsidRDefault="00AA45B8" w:rsidP="00592B28">
      <w:pPr>
        <w:pStyle w:val="MeetingInfo"/>
        <w:spacing w:before="0"/>
      </w:pPr>
      <w:r w:rsidRPr="00B50BEE">
        <w:rPr>
          <w:rFonts w:ascii="Century Gothic" w:hAnsi="Century Gothic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78B7700" wp14:editId="660422DD">
                <wp:simplePos x="0" y="0"/>
                <wp:positionH relativeFrom="column">
                  <wp:posOffset>-914400</wp:posOffset>
                </wp:positionH>
                <wp:positionV relativeFrom="page">
                  <wp:posOffset>-228600</wp:posOffset>
                </wp:positionV>
                <wp:extent cx="7772400" cy="10286365"/>
                <wp:effectExtent l="0" t="0" r="0" b="63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86365"/>
                          <a:chOff x="144780" y="399994"/>
                          <a:chExt cx="7772400" cy="10285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" y="399994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4780" y="6199986"/>
                            <a:ext cx="7772400" cy="448570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4780" y="1984424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9D42A" id="Group 2" o:spid="_x0000_s1026" alt="&quot;&quot;" style="position:absolute;margin-left:-1in;margin-top:-18pt;width:612pt;height:809.95pt;z-index:-251653120;mso-position-vertical-relative:page;mso-width-relative:margin;mso-height-relative:margin" coordorigin="1447,3999" coordsize="77724,10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">
                <v:rect id="Rectangle 1" o:spid="_x0000_s1027" style="position:absolute;left:1447;top:3999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/>
                <v:rect id="Rectangle 3" o:spid="_x0000_s1028" style="position:absolute;left:1447;top:61999;width:77724;height:4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Straight Connector 4" o:spid="_x0000_s1029" style="position:absolute;visibility:visible;mso-wrap-style:square" from="1447,19844" to="45433,19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wrap anchory="page"/>
                <w10:anchorlock/>
              </v:group>
            </w:pict>
          </mc:Fallback>
        </mc:AlternateContent>
      </w:r>
      <w:r w:rsidR="00EF3DA3" w:rsidRPr="00B50BEE">
        <w:rPr>
          <w:rFonts w:ascii="Century Gothic" w:hAnsi="Century Gothic"/>
          <w:sz w:val="44"/>
          <w:szCs w:val="44"/>
        </w:rPr>
        <w:t>Attendance</w:t>
      </w:r>
    </w:p>
    <w:p w14:paraId="5C43D203" w14:textId="6A1C48A8" w:rsidR="00592B28" w:rsidRPr="00EF3DA3" w:rsidRDefault="00EF3DA3" w:rsidP="00592B28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Anthony Colley</w:t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Jose Vazquez</w:t>
      </w:r>
      <w:r w:rsidR="00B50BEE">
        <w:rPr>
          <w:rFonts w:ascii="Segoe UI" w:hAnsi="Segoe UI" w:cs="Segoe UI"/>
          <w:sz w:val="24"/>
          <w:szCs w:val="24"/>
        </w:rPr>
        <w:tab/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Joshua Swilling</w:t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Kennedy Stokes-Sutton</w:t>
      </w:r>
    </w:p>
    <w:p w14:paraId="44A655C3" w14:textId="1E22024C" w:rsidR="00EF3DA3" w:rsidRPr="00EF3DA3" w:rsidRDefault="00000000" w:rsidP="00B1385D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sdt>
        <w:sdtPr>
          <w:id w:val="-2124529540"/>
          <w:placeholder>
            <w:docPart w:val="399BC7AAFD184960BD55FA25E067E95D"/>
          </w:placeholder>
          <w:showingPlcHdr/>
          <w15:appearance w15:val="hidden"/>
        </w:sdtPr>
        <w:sdtContent>
          <w:r w:rsidR="00B1385D" w:rsidRPr="00AA45B8">
            <w:t>Agenda items</w:t>
          </w:r>
        </w:sdtContent>
      </w:sdt>
    </w:p>
    <w:p w14:paraId="5745513B" w14:textId="77777777" w:rsidR="00B50BEE" w:rsidRDefault="00B50BEE" w:rsidP="00592B28">
      <w:pPr>
        <w:pStyle w:val="ListNumber"/>
        <w:spacing w:after="0"/>
      </w:pPr>
      <w:r>
        <w:t>Conclude old business and updates on action items.</w:t>
      </w:r>
    </w:p>
    <w:p w14:paraId="5BBEEFBC" w14:textId="77777777" w:rsidR="007963BE" w:rsidRDefault="007963BE" w:rsidP="00B50BEE">
      <w:pPr>
        <w:pStyle w:val="ListNumber2"/>
        <w:spacing w:before="0" w:after="0"/>
      </w:pPr>
      <w:r w:rsidRPr="007963BE">
        <w:t>Successfully set up the database and inventory systems.</w:t>
      </w:r>
    </w:p>
    <w:p w14:paraId="793206C1" w14:textId="77777777" w:rsidR="007963BE" w:rsidRDefault="007963BE" w:rsidP="00B50BEE">
      <w:pPr>
        <w:pStyle w:val="ListNumber2"/>
        <w:spacing w:before="0" w:after="0"/>
      </w:pPr>
      <w:r w:rsidRPr="007963BE">
        <w:t>Testing is currently underway for both the inventory and database systems.</w:t>
      </w:r>
    </w:p>
    <w:p w14:paraId="3F3F2340" w14:textId="03394F57" w:rsidR="007963BE" w:rsidRDefault="007963BE" w:rsidP="00592B28">
      <w:pPr>
        <w:pStyle w:val="ListNumber2"/>
        <w:spacing w:before="0"/>
      </w:pPr>
      <w:r w:rsidRPr="007963BE">
        <w:t xml:space="preserve">Once testing is complete, the team will proceed to implement </w:t>
      </w:r>
      <w:r w:rsidR="00592B28">
        <w:t xml:space="preserve">and test </w:t>
      </w:r>
      <w:r w:rsidRPr="007963BE">
        <w:t>the sales system.</w:t>
      </w:r>
    </w:p>
    <w:p w14:paraId="795288CA" w14:textId="77777777" w:rsidR="007963BE" w:rsidRDefault="007963BE" w:rsidP="00592B28">
      <w:pPr>
        <w:pStyle w:val="ListNumber"/>
        <w:spacing w:after="0"/>
      </w:pPr>
      <w:r w:rsidRPr="007963BE">
        <w:t>New Business</w:t>
      </w:r>
    </w:p>
    <w:p w14:paraId="5275FE5F" w14:textId="730D5E97" w:rsidR="00B50BEE" w:rsidRDefault="007963BE" w:rsidP="00592B28">
      <w:pPr>
        <w:pStyle w:val="ListNumber2"/>
        <w:spacing w:before="0"/>
      </w:pPr>
      <w:r w:rsidRPr="007963BE">
        <w:t>Begin work on the sales system alongside ongoing testing efforts.</w:t>
      </w:r>
    </w:p>
    <w:p w14:paraId="0226809D" w14:textId="5308BB7B" w:rsidR="00B77F29" w:rsidRDefault="007963BE" w:rsidP="00592B28">
      <w:pPr>
        <w:pStyle w:val="ListNumber"/>
        <w:spacing w:after="0"/>
      </w:pPr>
      <w:r w:rsidRPr="007963BE">
        <w:t>Action Item Updates</w:t>
      </w:r>
    </w:p>
    <w:p w14:paraId="289ECDFD" w14:textId="77777777" w:rsidR="007963BE" w:rsidRDefault="007963BE" w:rsidP="00E0709C">
      <w:pPr>
        <w:pStyle w:val="ListNumber2"/>
        <w:spacing w:before="0" w:after="0"/>
      </w:pPr>
      <w:r>
        <w:t>Reviewed progress on M07 Implementation Plan and M07 User Documentation.</w:t>
      </w:r>
    </w:p>
    <w:p w14:paraId="032C542A" w14:textId="6F51370D" w:rsidR="00133C8A" w:rsidRPr="000D1AB2" w:rsidRDefault="007963BE" w:rsidP="00E0709C">
      <w:pPr>
        <w:pStyle w:val="ListNumber2"/>
        <w:spacing w:before="0" w:after="0"/>
      </w:pPr>
      <w:r>
        <w:t>Finalized scheduling for upcoming assignments and deadlines.</w:t>
      </w:r>
    </w:p>
    <w:tbl>
      <w:tblPr>
        <w:tblStyle w:val="BlueCurveMinutesTable"/>
        <w:tblpPr w:leftFromText="180" w:rightFromText="180" w:vertAnchor="text" w:horzAnchor="margin" w:tblpXSpec="center" w:tblpY="1171"/>
        <w:tblW w:w="5821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4680"/>
        <w:gridCol w:w="2701"/>
        <w:gridCol w:w="1529"/>
        <w:gridCol w:w="1980"/>
      </w:tblGrid>
      <w:tr w:rsidR="00592B28" w:rsidRPr="00424C86" w14:paraId="11AEA473" w14:textId="77777777" w:rsidTr="00592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"/>
        </w:trPr>
        <w:tc>
          <w:tcPr>
            <w:tcW w:w="2149" w:type="pct"/>
          </w:tcPr>
          <w:p w14:paraId="5E71695A" w14:textId="77777777" w:rsidR="00592B28" w:rsidRPr="00012B8C" w:rsidRDefault="00592B28" w:rsidP="00592B28">
            <w:pPr>
              <w:pStyle w:val="TableHeader"/>
            </w:pPr>
            <w:sdt>
              <w:sdtPr>
                <w:id w:val="316458873"/>
                <w:placeholder>
                  <w:docPart w:val="C8E25D64906A423C8431F0850D98E812"/>
                </w:placeholder>
                <w:showingPlcHdr/>
                <w15:appearance w15:val="hidden"/>
              </w:sdtPr>
              <w:sdtContent>
                <w:r w:rsidRPr="00AA45B8">
                  <w:t>Action items</w:t>
                </w:r>
              </w:sdtContent>
            </w:sdt>
            <w:r>
              <w:t xml:space="preserve"> </w:t>
            </w:r>
          </w:p>
        </w:tc>
        <w:tc>
          <w:tcPr>
            <w:tcW w:w="1240" w:type="pct"/>
          </w:tcPr>
          <w:p w14:paraId="3FE395D6" w14:textId="77777777" w:rsidR="00592B28" w:rsidRPr="00012B8C" w:rsidRDefault="00592B28" w:rsidP="00592B28">
            <w:pPr>
              <w:pStyle w:val="TableHeader"/>
            </w:pPr>
            <w:sdt>
              <w:sdtPr>
                <w:id w:val="-119918706"/>
                <w:placeholder>
                  <w:docPart w:val="41638D9D030945899A4DCDF47CD32F6D"/>
                </w:placeholder>
                <w:temporary/>
                <w:showingPlcHdr/>
                <w15:appearance w15:val="hidden"/>
              </w:sdtPr>
              <w:sdtContent>
                <w:r w:rsidRPr="00C3574E">
                  <w:t>Owner(s)</w:t>
                </w:r>
              </w:sdtContent>
            </w:sdt>
          </w:p>
        </w:tc>
        <w:tc>
          <w:tcPr>
            <w:tcW w:w="702" w:type="pct"/>
          </w:tcPr>
          <w:p w14:paraId="18F7FB0D" w14:textId="77777777" w:rsidR="00592B28" w:rsidRPr="00012B8C" w:rsidRDefault="00592B28" w:rsidP="00592B28">
            <w:pPr>
              <w:pStyle w:val="TableHeader"/>
            </w:pPr>
            <w:sdt>
              <w:sdtPr>
                <w:id w:val="-848566013"/>
                <w:placeholder>
                  <w:docPart w:val="9A73E449C6334DD4A81F6AC97875C93F"/>
                </w:placeholder>
                <w:temporary/>
                <w:showingPlcHdr/>
                <w15:appearance w15:val="hidden"/>
              </w:sdtPr>
              <w:sdtContent>
                <w:r w:rsidRPr="00012B8C">
                  <w:t>Deadline</w:t>
                </w:r>
              </w:sdtContent>
            </w:sdt>
          </w:p>
        </w:tc>
        <w:tc>
          <w:tcPr>
            <w:tcW w:w="909" w:type="pct"/>
          </w:tcPr>
          <w:p w14:paraId="7C66E00F" w14:textId="77777777" w:rsidR="00592B28" w:rsidRPr="00012B8C" w:rsidRDefault="00592B28" w:rsidP="00592B28">
            <w:pPr>
              <w:pStyle w:val="TableHeader"/>
            </w:pPr>
            <w:sdt>
              <w:sdtPr>
                <w:id w:val="2046561962"/>
                <w:placeholder>
                  <w:docPart w:val="45FEC653EC74404FA4630730884CF90E"/>
                </w:placeholder>
                <w:temporary/>
                <w:showingPlcHdr/>
                <w15:appearance w15:val="hidden"/>
              </w:sdtPr>
              <w:sdtContent>
                <w:r w:rsidRPr="00012B8C">
                  <w:t>Status</w:t>
                </w:r>
              </w:sdtContent>
            </w:sdt>
          </w:p>
        </w:tc>
      </w:tr>
      <w:tr w:rsidR="00592B28" w:rsidRPr="00424C86" w14:paraId="6084CBC5" w14:textId="77777777" w:rsidTr="00592B28">
        <w:trPr>
          <w:trHeight w:val="31"/>
        </w:trPr>
        <w:tc>
          <w:tcPr>
            <w:tcW w:w="2149" w:type="pct"/>
          </w:tcPr>
          <w:p w14:paraId="73E79323" w14:textId="77777777" w:rsidR="00592B28" w:rsidRPr="00AA45B8" w:rsidRDefault="00592B28" w:rsidP="00592B28">
            <w:pPr>
              <w:pStyle w:val="Tablebody"/>
            </w:pPr>
            <w:r w:rsidRPr="00E0709C">
              <w:t>M07 Implementation Plan</w:t>
            </w:r>
          </w:p>
        </w:tc>
        <w:tc>
          <w:tcPr>
            <w:tcW w:w="1240" w:type="pct"/>
          </w:tcPr>
          <w:p w14:paraId="16048ADF" w14:textId="77777777" w:rsidR="00592B28" w:rsidRPr="00AA45B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475048E1" w14:textId="77777777" w:rsidR="00592B28" w:rsidRPr="00AA45B8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6E08BE98" w14:textId="77777777" w:rsidR="00592B28" w:rsidRPr="00AA45B8" w:rsidRDefault="00592B28" w:rsidP="00592B28">
            <w:pPr>
              <w:pStyle w:val="Tablebody"/>
            </w:pPr>
            <w:r>
              <w:t>In-Progress</w:t>
            </w:r>
          </w:p>
        </w:tc>
      </w:tr>
      <w:tr w:rsidR="00592B28" w:rsidRPr="00424C86" w14:paraId="18688992" w14:textId="77777777" w:rsidTr="00592B28">
        <w:trPr>
          <w:trHeight w:val="31"/>
        </w:trPr>
        <w:tc>
          <w:tcPr>
            <w:tcW w:w="2149" w:type="pct"/>
          </w:tcPr>
          <w:p w14:paraId="618A3CD3" w14:textId="77777777" w:rsidR="00592B28" w:rsidRPr="00424C86" w:rsidRDefault="00592B28" w:rsidP="00592B28">
            <w:pPr>
              <w:pStyle w:val="Tablebody"/>
            </w:pPr>
            <w:r w:rsidRPr="00E0709C">
              <w:t>M07 User Documentation</w:t>
            </w:r>
          </w:p>
        </w:tc>
        <w:tc>
          <w:tcPr>
            <w:tcW w:w="1240" w:type="pct"/>
          </w:tcPr>
          <w:p w14:paraId="0F4C58F3" w14:textId="77777777" w:rsidR="00592B28" w:rsidRPr="00424C86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7EFD2423" w14:textId="77777777" w:rsidR="00592B28" w:rsidRPr="00424C86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506045F4" w14:textId="77777777" w:rsidR="00592B28" w:rsidRPr="00424C86" w:rsidRDefault="00592B28" w:rsidP="00592B28">
            <w:pPr>
              <w:pStyle w:val="Tablebody"/>
            </w:pPr>
            <w:r w:rsidRPr="00E0709C">
              <w:t>In-Progress</w:t>
            </w:r>
          </w:p>
        </w:tc>
      </w:tr>
      <w:tr w:rsidR="00592B28" w:rsidRPr="00424C86" w14:paraId="72BE262D" w14:textId="77777777" w:rsidTr="00592B28">
        <w:trPr>
          <w:trHeight w:val="31"/>
        </w:trPr>
        <w:tc>
          <w:tcPr>
            <w:tcW w:w="2149" w:type="pct"/>
          </w:tcPr>
          <w:p w14:paraId="7D72570A" w14:textId="77777777" w:rsidR="00592B28" w:rsidRPr="00E0709C" w:rsidRDefault="00592B28" w:rsidP="00592B28">
            <w:pPr>
              <w:pStyle w:val="Tablebody"/>
            </w:pPr>
            <w:r w:rsidRPr="00E0709C">
              <w:t>Plan for M0</w:t>
            </w:r>
            <w:r>
              <w:t>8</w:t>
            </w:r>
            <w:r w:rsidRPr="00E0709C">
              <w:t xml:space="preserve"> Team Meeting</w:t>
            </w:r>
          </w:p>
        </w:tc>
        <w:tc>
          <w:tcPr>
            <w:tcW w:w="1240" w:type="pct"/>
          </w:tcPr>
          <w:p w14:paraId="268212E5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71BA332" w14:textId="77777777" w:rsidR="00592B28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2A50A45C" w14:textId="4F17F2EA" w:rsidR="00592B28" w:rsidRDefault="0041373D" w:rsidP="00592B28">
            <w:pPr>
              <w:pStyle w:val="Tablebody"/>
            </w:pPr>
            <w:r>
              <w:t>In-Progress</w:t>
            </w:r>
          </w:p>
        </w:tc>
      </w:tr>
      <w:tr w:rsidR="00592B28" w:rsidRPr="00424C86" w14:paraId="66195BD8" w14:textId="77777777" w:rsidTr="00592B28">
        <w:trPr>
          <w:trHeight w:val="31"/>
        </w:trPr>
        <w:tc>
          <w:tcPr>
            <w:tcW w:w="2149" w:type="pct"/>
          </w:tcPr>
          <w:p w14:paraId="03CB7481" w14:textId="77777777" w:rsidR="00592B28" w:rsidRPr="00E0709C" w:rsidRDefault="00592B28" w:rsidP="00592B28">
            <w:pPr>
              <w:pStyle w:val="Tablebody"/>
            </w:pPr>
            <w:r w:rsidRPr="00642B47">
              <w:t>Implement Sales System</w:t>
            </w:r>
          </w:p>
        </w:tc>
        <w:tc>
          <w:tcPr>
            <w:tcW w:w="1240" w:type="pct"/>
          </w:tcPr>
          <w:p w14:paraId="2F41188F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F57F96B" w14:textId="77777777" w:rsidR="00592B28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1D08650D" w14:textId="77777777" w:rsidR="00592B28" w:rsidRPr="00E0709C" w:rsidRDefault="00592B28" w:rsidP="00592B28">
            <w:pPr>
              <w:pStyle w:val="Tablebody"/>
            </w:pPr>
            <w:r>
              <w:t>In-Progress</w:t>
            </w:r>
          </w:p>
        </w:tc>
      </w:tr>
      <w:tr w:rsidR="00592B28" w:rsidRPr="00424C86" w14:paraId="2D92A12E" w14:textId="77777777" w:rsidTr="00592B28">
        <w:trPr>
          <w:trHeight w:val="31"/>
        </w:trPr>
        <w:tc>
          <w:tcPr>
            <w:tcW w:w="2149" w:type="pct"/>
          </w:tcPr>
          <w:p w14:paraId="75E5492E" w14:textId="77777777" w:rsidR="00592B28" w:rsidRPr="00E0709C" w:rsidRDefault="00592B28" w:rsidP="00592B28">
            <w:pPr>
              <w:pStyle w:val="Tablebody"/>
            </w:pPr>
            <w:r>
              <w:t>Test Existing Code</w:t>
            </w:r>
          </w:p>
        </w:tc>
        <w:tc>
          <w:tcPr>
            <w:tcW w:w="1240" w:type="pct"/>
          </w:tcPr>
          <w:p w14:paraId="78355023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3050343E" w14:textId="77777777" w:rsidR="00592B28" w:rsidRDefault="00592B28" w:rsidP="00592B28">
            <w:pPr>
              <w:pStyle w:val="Tablebody"/>
            </w:pPr>
            <w:r>
              <w:t>12/10/2024</w:t>
            </w:r>
          </w:p>
        </w:tc>
        <w:tc>
          <w:tcPr>
            <w:tcW w:w="909" w:type="pct"/>
          </w:tcPr>
          <w:p w14:paraId="0FF10D29" w14:textId="77777777" w:rsidR="00592B28" w:rsidRDefault="00592B28" w:rsidP="00592B28">
            <w:pPr>
              <w:pStyle w:val="Tablebody"/>
            </w:pPr>
            <w:r>
              <w:t>In-Progress</w:t>
            </w:r>
          </w:p>
        </w:tc>
      </w:tr>
      <w:tr w:rsidR="00592B28" w:rsidRPr="00424C86" w14:paraId="4AA97336" w14:textId="77777777" w:rsidTr="00592B28">
        <w:trPr>
          <w:trHeight w:val="31"/>
        </w:trPr>
        <w:tc>
          <w:tcPr>
            <w:tcW w:w="2149" w:type="pct"/>
          </w:tcPr>
          <w:p w14:paraId="6D3E3FE5" w14:textId="77777777" w:rsidR="00592B28" w:rsidRPr="00424C86" w:rsidRDefault="00592B28" w:rsidP="00592B28">
            <w:pPr>
              <w:pStyle w:val="Tablebody"/>
            </w:pPr>
            <w:r w:rsidRPr="00E0709C">
              <w:t>M08 Project Presentation</w:t>
            </w:r>
          </w:p>
        </w:tc>
        <w:tc>
          <w:tcPr>
            <w:tcW w:w="1240" w:type="pct"/>
          </w:tcPr>
          <w:p w14:paraId="08261A66" w14:textId="77777777" w:rsidR="00592B28" w:rsidRPr="00424C86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38CF653D" w14:textId="77777777" w:rsidR="00592B28" w:rsidRPr="00424C86" w:rsidRDefault="00592B28" w:rsidP="00592B28">
            <w:pPr>
              <w:pStyle w:val="Tablebody"/>
            </w:pPr>
            <w:r>
              <w:t>12/15/2024</w:t>
            </w:r>
          </w:p>
        </w:tc>
        <w:tc>
          <w:tcPr>
            <w:tcW w:w="909" w:type="pct"/>
          </w:tcPr>
          <w:p w14:paraId="076BB91E" w14:textId="77777777" w:rsidR="00592B28" w:rsidRPr="00424C86" w:rsidRDefault="00592B28" w:rsidP="00592B28">
            <w:pPr>
              <w:pStyle w:val="Tablebody"/>
            </w:pPr>
            <w:r>
              <w:t>Pending</w:t>
            </w:r>
          </w:p>
        </w:tc>
      </w:tr>
      <w:tr w:rsidR="00592B28" w:rsidRPr="00424C86" w14:paraId="36787419" w14:textId="77777777" w:rsidTr="00592B28">
        <w:trPr>
          <w:trHeight w:val="31"/>
        </w:trPr>
        <w:tc>
          <w:tcPr>
            <w:tcW w:w="2149" w:type="pct"/>
          </w:tcPr>
          <w:p w14:paraId="61B5CB1D" w14:textId="77777777" w:rsidR="00592B28" w:rsidRPr="00424C86" w:rsidRDefault="00592B28" w:rsidP="00592B28">
            <w:pPr>
              <w:pStyle w:val="Tablebody"/>
            </w:pPr>
            <w:r w:rsidRPr="00E0709C">
              <w:t>M08 Team Meeting</w:t>
            </w:r>
          </w:p>
        </w:tc>
        <w:tc>
          <w:tcPr>
            <w:tcW w:w="1240" w:type="pct"/>
          </w:tcPr>
          <w:p w14:paraId="163DF1FA" w14:textId="77777777" w:rsidR="00592B28" w:rsidRPr="00424C86" w:rsidRDefault="00592B28" w:rsidP="00592B28">
            <w:pPr>
              <w:pStyle w:val="Tablebody"/>
            </w:pPr>
            <w:r w:rsidRPr="00E0709C">
              <w:t>ALL</w:t>
            </w:r>
          </w:p>
        </w:tc>
        <w:tc>
          <w:tcPr>
            <w:tcW w:w="702" w:type="pct"/>
          </w:tcPr>
          <w:p w14:paraId="6178C083" w14:textId="77777777" w:rsidR="00592B28" w:rsidRPr="00424C86" w:rsidRDefault="00592B28" w:rsidP="00592B28">
            <w:pPr>
              <w:pStyle w:val="Tablebody"/>
            </w:pPr>
            <w:r w:rsidRPr="00E0709C">
              <w:t>12/15/2024</w:t>
            </w:r>
          </w:p>
        </w:tc>
        <w:tc>
          <w:tcPr>
            <w:tcW w:w="909" w:type="pct"/>
          </w:tcPr>
          <w:p w14:paraId="707E405F" w14:textId="77777777" w:rsidR="00592B28" w:rsidRPr="00424C86" w:rsidRDefault="00592B28" w:rsidP="00592B28">
            <w:pPr>
              <w:pStyle w:val="Tablebody"/>
            </w:pPr>
            <w:r w:rsidRPr="00E0709C">
              <w:t>Pending</w:t>
            </w:r>
          </w:p>
        </w:tc>
      </w:tr>
      <w:tr w:rsidR="00592B28" w:rsidRPr="00424C86" w14:paraId="7BEFC02E" w14:textId="77777777" w:rsidTr="00592B28">
        <w:trPr>
          <w:trHeight w:val="31"/>
        </w:trPr>
        <w:tc>
          <w:tcPr>
            <w:tcW w:w="2149" w:type="pct"/>
          </w:tcPr>
          <w:p w14:paraId="460AB906" w14:textId="77777777" w:rsidR="00592B28" w:rsidRDefault="00592B28" w:rsidP="00592B28">
            <w:pPr>
              <w:pStyle w:val="Tablebody"/>
            </w:pPr>
            <w:r w:rsidRPr="00E0709C">
              <w:t>M08 Software Solution</w:t>
            </w:r>
          </w:p>
        </w:tc>
        <w:tc>
          <w:tcPr>
            <w:tcW w:w="1240" w:type="pct"/>
          </w:tcPr>
          <w:p w14:paraId="24690222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B839BDB" w14:textId="77777777" w:rsidR="00592B28" w:rsidRDefault="00592B28" w:rsidP="00592B28">
            <w:pPr>
              <w:pStyle w:val="Tablebody"/>
            </w:pPr>
            <w:r>
              <w:t>12/15/2024</w:t>
            </w:r>
          </w:p>
        </w:tc>
        <w:tc>
          <w:tcPr>
            <w:tcW w:w="909" w:type="pct"/>
          </w:tcPr>
          <w:p w14:paraId="32FF01AB" w14:textId="77777777" w:rsidR="00592B28" w:rsidRDefault="00592B28" w:rsidP="00592B28">
            <w:pPr>
              <w:pStyle w:val="Tablebody"/>
            </w:pPr>
            <w:r w:rsidRPr="00B77F29">
              <w:t>Pending</w:t>
            </w:r>
          </w:p>
        </w:tc>
      </w:tr>
      <w:tr w:rsidR="00592B28" w:rsidRPr="00424C86" w14:paraId="5AA58B69" w14:textId="77777777" w:rsidTr="00592B28">
        <w:trPr>
          <w:trHeight w:val="31"/>
        </w:trPr>
        <w:tc>
          <w:tcPr>
            <w:tcW w:w="2149" w:type="pct"/>
          </w:tcPr>
          <w:p w14:paraId="37AC945B" w14:textId="77777777" w:rsidR="00592B28" w:rsidRDefault="00592B28" w:rsidP="00592B28">
            <w:pPr>
              <w:pStyle w:val="Tablebody"/>
              <w:tabs>
                <w:tab w:val="left" w:pos="1320"/>
              </w:tabs>
            </w:pPr>
            <w:r w:rsidRPr="00E0709C">
              <w:t>M08 Anonymous Team Evaluation</w:t>
            </w:r>
          </w:p>
        </w:tc>
        <w:tc>
          <w:tcPr>
            <w:tcW w:w="1240" w:type="pct"/>
          </w:tcPr>
          <w:p w14:paraId="72C43368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BF52081" w14:textId="77777777" w:rsidR="00592B28" w:rsidRDefault="00592B28" w:rsidP="00592B28">
            <w:pPr>
              <w:pStyle w:val="Tablebody"/>
            </w:pPr>
            <w:r>
              <w:t>12/15/2024</w:t>
            </w:r>
          </w:p>
        </w:tc>
        <w:tc>
          <w:tcPr>
            <w:tcW w:w="909" w:type="pct"/>
          </w:tcPr>
          <w:p w14:paraId="35ECDB4B" w14:textId="77777777" w:rsidR="00592B28" w:rsidRDefault="00592B28" w:rsidP="00592B28">
            <w:pPr>
              <w:pStyle w:val="Tablebody"/>
            </w:pPr>
            <w:r w:rsidRPr="00B77F29">
              <w:t>Pending</w:t>
            </w:r>
          </w:p>
        </w:tc>
      </w:tr>
    </w:tbl>
    <w:p w14:paraId="237C6DC2" w14:textId="77777777" w:rsidR="00A66B18" w:rsidRPr="00A6783B" w:rsidRDefault="00A66B18" w:rsidP="000E3FBF"/>
    <w:sectPr w:rsidR="00A66B18" w:rsidRPr="00A6783B" w:rsidSect="00B1385D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0564A" w14:textId="77777777" w:rsidR="00887548" w:rsidRDefault="00887548" w:rsidP="00A66B18">
      <w:pPr>
        <w:spacing w:before="0" w:after="0"/>
      </w:pPr>
      <w:r>
        <w:separator/>
      </w:r>
    </w:p>
  </w:endnote>
  <w:endnote w:type="continuationSeparator" w:id="0">
    <w:p w14:paraId="6888A8A3" w14:textId="77777777" w:rsidR="00887548" w:rsidRDefault="0088754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6258D" w14:textId="77777777" w:rsidR="00887548" w:rsidRDefault="00887548" w:rsidP="00A66B18">
      <w:pPr>
        <w:spacing w:before="0" w:after="0"/>
      </w:pPr>
      <w:r>
        <w:separator/>
      </w:r>
    </w:p>
  </w:footnote>
  <w:footnote w:type="continuationSeparator" w:id="0">
    <w:p w14:paraId="49B67485" w14:textId="77777777" w:rsidR="00887548" w:rsidRDefault="00887548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70F01F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1F986F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2549C"/>
    <w:multiLevelType w:val="hybridMultilevel"/>
    <w:tmpl w:val="6D9C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A31894"/>
    <w:multiLevelType w:val="hybridMultilevel"/>
    <w:tmpl w:val="4FEA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564405">
    <w:abstractNumId w:val="1"/>
  </w:num>
  <w:num w:numId="2" w16cid:durableId="490952158">
    <w:abstractNumId w:val="0"/>
  </w:num>
  <w:num w:numId="3" w16cid:durableId="1343894302">
    <w:abstractNumId w:val="4"/>
  </w:num>
  <w:num w:numId="4" w16cid:durableId="952710242">
    <w:abstractNumId w:val="3"/>
  </w:num>
  <w:num w:numId="5" w16cid:durableId="2040473744">
    <w:abstractNumId w:val="5"/>
  </w:num>
  <w:num w:numId="6" w16cid:durableId="2083213433">
    <w:abstractNumId w:val="2"/>
  </w:num>
  <w:num w:numId="7" w16cid:durableId="727068843">
    <w:abstractNumId w:val="0"/>
  </w:num>
  <w:num w:numId="8" w16cid:durableId="161504698">
    <w:abstractNumId w:val="0"/>
  </w:num>
  <w:num w:numId="9" w16cid:durableId="229851904">
    <w:abstractNumId w:val="1"/>
  </w:num>
  <w:num w:numId="10" w16cid:durableId="1226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3"/>
    <w:rsid w:val="00007033"/>
    <w:rsid w:val="00012B8C"/>
    <w:rsid w:val="00081F95"/>
    <w:rsid w:val="00083BAA"/>
    <w:rsid w:val="000C0F71"/>
    <w:rsid w:val="000C79F9"/>
    <w:rsid w:val="000D1AB2"/>
    <w:rsid w:val="000E3FBF"/>
    <w:rsid w:val="001056CE"/>
    <w:rsid w:val="0010680C"/>
    <w:rsid w:val="00133C8A"/>
    <w:rsid w:val="001766D6"/>
    <w:rsid w:val="001D0A89"/>
    <w:rsid w:val="001E2320"/>
    <w:rsid w:val="00214E28"/>
    <w:rsid w:val="0022179C"/>
    <w:rsid w:val="002C0E4D"/>
    <w:rsid w:val="00352B81"/>
    <w:rsid w:val="003941C9"/>
    <w:rsid w:val="003950AA"/>
    <w:rsid w:val="003A0150"/>
    <w:rsid w:val="003B1A29"/>
    <w:rsid w:val="003B7E67"/>
    <w:rsid w:val="003C5711"/>
    <w:rsid w:val="003E24DF"/>
    <w:rsid w:val="0041373D"/>
    <w:rsid w:val="0041428F"/>
    <w:rsid w:val="00424C86"/>
    <w:rsid w:val="00470205"/>
    <w:rsid w:val="004742F3"/>
    <w:rsid w:val="0048461A"/>
    <w:rsid w:val="004A1274"/>
    <w:rsid w:val="004A2B0D"/>
    <w:rsid w:val="004A5BA7"/>
    <w:rsid w:val="00592B28"/>
    <w:rsid w:val="0059676D"/>
    <w:rsid w:val="005C2210"/>
    <w:rsid w:val="00615018"/>
    <w:rsid w:val="0062123A"/>
    <w:rsid w:val="00637F0C"/>
    <w:rsid w:val="00642B47"/>
    <w:rsid w:val="00646E75"/>
    <w:rsid w:val="006A3FBB"/>
    <w:rsid w:val="006D6101"/>
    <w:rsid w:val="006F6F10"/>
    <w:rsid w:val="007464DE"/>
    <w:rsid w:val="00783E79"/>
    <w:rsid w:val="007963BE"/>
    <w:rsid w:val="007B5AE8"/>
    <w:rsid w:val="007C15CF"/>
    <w:rsid w:val="007E6992"/>
    <w:rsid w:val="007E7141"/>
    <w:rsid w:val="007E7F36"/>
    <w:rsid w:val="007F5192"/>
    <w:rsid w:val="00826665"/>
    <w:rsid w:val="00835CA2"/>
    <w:rsid w:val="00854B2E"/>
    <w:rsid w:val="00862033"/>
    <w:rsid w:val="00867824"/>
    <w:rsid w:val="0087088A"/>
    <w:rsid w:val="00887548"/>
    <w:rsid w:val="008A18F0"/>
    <w:rsid w:val="008D2383"/>
    <w:rsid w:val="008D33B5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E1388"/>
    <w:rsid w:val="00AF3982"/>
    <w:rsid w:val="00B03A75"/>
    <w:rsid w:val="00B1385D"/>
    <w:rsid w:val="00B2499C"/>
    <w:rsid w:val="00B30333"/>
    <w:rsid w:val="00B50294"/>
    <w:rsid w:val="00B50BEE"/>
    <w:rsid w:val="00B57D6E"/>
    <w:rsid w:val="00B66325"/>
    <w:rsid w:val="00B77F29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41084"/>
    <w:rsid w:val="00D46235"/>
    <w:rsid w:val="00D50AA8"/>
    <w:rsid w:val="00D664BC"/>
    <w:rsid w:val="00D66593"/>
    <w:rsid w:val="00DE6DA2"/>
    <w:rsid w:val="00DE75C1"/>
    <w:rsid w:val="00DF2D30"/>
    <w:rsid w:val="00DF6507"/>
    <w:rsid w:val="00E0709C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EF3DA3"/>
    <w:rsid w:val="00F05FDD"/>
    <w:rsid w:val="00F21C43"/>
    <w:rsid w:val="00F260E9"/>
    <w:rsid w:val="00F85275"/>
    <w:rsid w:val="00F93089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2D3E9"/>
  <w14:defaultImageDpi w14:val="32767"/>
  <w15:chartTrackingRefBased/>
  <w15:docId w15:val="{CC5F02F5-62A6-40A2-A6DB-56CC1D4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2C0E4D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2C0E4D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8D2383"/>
    <w:pPr>
      <w:numPr>
        <w:numId w:val="3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MeetinginfoBold">
    <w:name w:val="Meeting info Bold"/>
    <w:basedOn w:val="MeetingInfo"/>
    <w:qFormat/>
    <w:rsid w:val="002C0E4D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ol\AppData\Roaming\Microsoft\Templates\Team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9BC7AAFD184960BD55FA25E067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2A82-A1C6-410B-A40D-6A0F9E5E6B07}"/>
      </w:docPartPr>
      <w:docPartBody>
        <w:p w:rsidR="00C7788A" w:rsidRDefault="00BF3FB9" w:rsidP="00BF3FB9">
          <w:pPr>
            <w:pStyle w:val="399BC7AAFD184960BD55FA25E067E95D"/>
          </w:pPr>
          <w:r w:rsidRPr="00AA45B8">
            <w:t>Agenda items</w:t>
          </w:r>
        </w:p>
      </w:docPartBody>
    </w:docPart>
    <w:docPart>
      <w:docPartPr>
        <w:name w:val="1CD225BCB5A743CB8C111FFC23E8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00D29-8D4D-435E-9D5D-529F49BD81D4}"/>
      </w:docPartPr>
      <w:docPartBody>
        <w:p w:rsidR="00970E8D" w:rsidRDefault="00C7788A" w:rsidP="00C7788A">
          <w:pPr>
            <w:pStyle w:val="1CD225BCB5A743CB8C111FFC23E835EC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D278A21838884B16BAB15CF002124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E8F2-D385-4266-9977-62A9626F298E}"/>
      </w:docPartPr>
      <w:docPartBody>
        <w:p w:rsidR="00970E8D" w:rsidRDefault="00C7788A" w:rsidP="00C7788A">
          <w:pPr>
            <w:pStyle w:val="D278A21838884B16BAB15CF0021248D7"/>
          </w:pPr>
          <w:r w:rsidRPr="002C0E4D">
            <w:t>Location:</w:t>
          </w:r>
        </w:p>
      </w:docPartBody>
    </w:docPart>
    <w:docPart>
      <w:docPartPr>
        <w:name w:val="A813E167191F4D8B97CBDC37B84A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12AD-0428-46B1-928B-F2EEE952B259}"/>
      </w:docPartPr>
      <w:docPartBody>
        <w:p w:rsidR="00970E8D" w:rsidRDefault="00C7788A" w:rsidP="00C7788A">
          <w:pPr>
            <w:pStyle w:val="A813E167191F4D8B97CBDC37B84A02D9"/>
          </w:pPr>
          <w:r w:rsidRPr="00AA45B8">
            <w:t>Conference room</w:t>
          </w:r>
        </w:p>
      </w:docPartBody>
    </w:docPart>
    <w:docPart>
      <w:docPartPr>
        <w:name w:val="17DE927A1C3A409B9735A45F4073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DE09-0500-4EA8-89E9-B56930F22026}"/>
      </w:docPartPr>
      <w:docPartBody>
        <w:p w:rsidR="00970E8D" w:rsidRDefault="00C7788A" w:rsidP="00C7788A">
          <w:pPr>
            <w:pStyle w:val="17DE927A1C3A409B9735A45F40732BA2"/>
          </w:pPr>
          <w:r w:rsidRPr="002C0E4D">
            <w:t>Date:</w:t>
          </w:r>
        </w:p>
      </w:docPartBody>
    </w:docPart>
    <w:docPart>
      <w:docPartPr>
        <w:name w:val="7DDDBEBEB7464C71BA334B948A81F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791EE-2F69-476C-92CC-CB0885018E07}"/>
      </w:docPartPr>
      <w:docPartBody>
        <w:p w:rsidR="00970E8D" w:rsidRDefault="00C7788A" w:rsidP="00C7788A">
          <w:pPr>
            <w:pStyle w:val="7DDDBEBEB7464C71BA334B948A81F7AB"/>
          </w:pPr>
          <w:r w:rsidRPr="00AA45B8">
            <w:t>1/9/23</w:t>
          </w:r>
        </w:p>
      </w:docPartBody>
    </w:docPart>
    <w:docPart>
      <w:docPartPr>
        <w:name w:val="D7B4F68B0E574335BC33A22A517B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C3E7-9D78-47BE-8C8B-7F1D1877E311}"/>
      </w:docPartPr>
      <w:docPartBody>
        <w:p w:rsidR="00970E8D" w:rsidRDefault="00C7788A" w:rsidP="00C7788A">
          <w:pPr>
            <w:pStyle w:val="D7B4F68B0E574335BC33A22A517B566F"/>
          </w:pPr>
          <w:r w:rsidRPr="00DE75C1">
            <w:t>Time:</w:t>
          </w:r>
        </w:p>
      </w:docPartBody>
    </w:docPart>
    <w:docPart>
      <w:docPartPr>
        <w:name w:val="3B147254783E4997BEDEA65F0A0AA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F2CA6-9E47-4F4B-9612-35173B41C8F7}"/>
      </w:docPartPr>
      <w:docPartBody>
        <w:p w:rsidR="00970E8D" w:rsidRDefault="00C7788A" w:rsidP="00C7788A">
          <w:pPr>
            <w:pStyle w:val="3B147254783E4997BEDEA65F0A0AAFB0"/>
          </w:pPr>
          <w:r w:rsidRPr="00AA45B8">
            <w:t>9:30 a.m.</w:t>
          </w:r>
        </w:p>
      </w:docPartBody>
    </w:docPart>
    <w:docPart>
      <w:docPartPr>
        <w:name w:val="C8E25D64906A423C8431F0850D9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7A0B-C661-4E1F-A80F-D7221ED149CD}"/>
      </w:docPartPr>
      <w:docPartBody>
        <w:p w:rsidR="00000000" w:rsidRDefault="00970E8D" w:rsidP="00970E8D">
          <w:pPr>
            <w:pStyle w:val="C8E25D64906A423C8431F0850D98E812"/>
          </w:pPr>
          <w:r w:rsidRPr="00AA45B8">
            <w:t>Action items</w:t>
          </w:r>
        </w:p>
      </w:docPartBody>
    </w:docPart>
    <w:docPart>
      <w:docPartPr>
        <w:name w:val="41638D9D030945899A4DCDF47CD32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18DC-CE59-4DFF-AE76-FA2D297D8334}"/>
      </w:docPartPr>
      <w:docPartBody>
        <w:p w:rsidR="00000000" w:rsidRDefault="00970E8D" w:rsidP="00970E8D">
          <w:pPr>
            <w:pStyle w:val="41638D9D030945899A4DCDF47CD32F6D"/>
          </w:pPr>
          <w:r w:rsidRPr="00C3574E">
            <w:t>Owner(s)</w:t>
          </w:r>
        </w:p>
      </w:docPartBody>
    </w:docPart>
    <w:docPart>
      <w:docPartPr>
        <w:name w:val="9A73E449C6334DD4A81F6AC97875C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9356-123B-4264-ABE4-94771DD97F6B}"/>
      </w:docPartPr>
      <w:docPartBody>
        <w:p w:rsidR="00000000" w:rsidRDefault="00970E8D" w:rsidP="00970E8D">
          <w:pPr>
            <w:pStyle w:val="9A73E449C6334DD4A81F6AC97875C93F"/>
          </w:pPr>
          <w:r w:rsidRPr="00012B8C">
            <w:t>Deadline</w:t>
          </w:r>
        </w:p>
      </w:docPartBody>
    </w:docPart>
    <w:docPart>
      <w:docPartPr>
        <w:name w:val="45FEC653EC74404FA4630730884CF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E6B6-A30F-43D8-B818-5F88B1E5A7CD}"/>
      </w:docPartPr>
      <w:docPartBody>
        <w:p w:rsidR="00000000" w:rsidRDefault="00970E8D" w:rsidP="00970E8D">
          <w:pPr>
            <w:pStyle w:val="45FEC653EC74404FA4630730884CF90E"/>
          </w:pPr>
          <w:r w:rsidRPr="00012B8C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9"/>
    <w:rsid w:val="00141C72"/>
    <w:rsid w:val="005D2F86"/>
    <w:rsid w:val="00826665"/>
    <w:rsid w:val="008D33B5"/>
    <w:rsid w:val="00970E8D"/>
    <w:rsid w:val="00BF3FB9"/>
    <w:rsid w:val="00C7788A"/>
    <w:rsid w:val="00F260E9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D9C01468E494A8E0501C96ADE65CA">
    <w:name w:val="FDBD9C01468E494A8E0501C96ADE65CA"/>
    <w:rsid w:val="00970E8D"/>
  </w:style>
  <w:style w:type="paragraph" w:customStyle="1" w:styleId="4CE9B5AE965B420289B165AE4BBF46A0">
    <w:name w:val="4CE9B5AE965B420289B165AE4BBF46A0"/>
    <w:rsid w:val="00970E8D"/>
  </w:style>
  <w:style w:type="paragraph" w:customStyle="1" w:styleId="240504A3071A43D8AA3728C7488FDDCB">
    <w:name w:val="240504A3071A43D8AA3728C7488FDDCB"/>
    <w:rsid w:val="00970E8D"/>
  </w:style>
  <w:style w:type="paragraph" w:customStyle="1" w:styleId="8399FC2B9339442CB1D8A9A5AA6488D9">
    <w:name w:val="8399FC2B9339442CB1D8A9A5AA6488D9"/>
    <w:rsid w:val="00970E8D"/>
  </w:style>
  <w:style w:type="paragraph" w:customStyle="1" w:styleId="9FE34B12304A40E1A04E6A619B0F185A">
    <w:name w:val="9FE34B12304A40E1A04E6A619B0F185A"/>
    <w:rsid w:val="00970E8D"/>
  </w:style>
  <w:style w:type="paragraph" w:customStyle="1" w:styleId="31ECC77E38284A5BB8001BC2C0F562C7">
    <w:name w:val="31ECC77E38284A5BB8001BC2C0F562C7"/>
    <w:rsid w:val="00970E8D"/>
  </w:style>
  <w:style w:type="paragraph" w:customStyle="1" w:styleId="3D15C6A34A7C4581A8804DCAAFF422AB">
    <w:name w:val="3D15C6A34A7C4581A8804DCAAFF422AB"/>
    <w:rsid w:val="00970E8D"/>
  </w:style>
  <w:style w:type="paragraph" w:customStyle="1" w:styleId="9582CF50CE194278AFAB72E9CF19359A">
    <w:name w:val="9582CF50CE194278AFAB72E9CF19359A"/>
    <w:rsid w:val="00970E8D"/>
  </w:style>
  <w:style w:type="paragraph" w:customStyle="1" w:styleId="1CD225BCB5A743CB8C111FFC23E835EC">
    <w:name w:val="1CD225BCB5A743CB8C111FFC23E835EC"/>
    <w:rsid w:val="00C7788A"/>
  </w:style>
  <w:style w:type="paragraph" w:customStyle="1" w:styleId="D278A21838884B16BAB15CF0021248D7">
    <w:name w:val="D278A21838884B16BAB15CF0021248D7"/>
    <w:rsid w:val="00C7788A"/>
  </w:style>
  <w:style w:type="paragraph" w:customStyle="1" w:styleId="A813E167191F4D8B97CBDC37B84A02D9">
    <w:name w:val="A813E167191F4D8B97CBDC37B84A02D9"/>
    <w:rsid w:val="00C7788A"/>
  </w:style>
  <w:style w:type="paragraph" w:customStyle="1" w:styleId="17DE927A1C3A409B9735A45F40732BA2">
    <w:name w:val="17DE927A1C3A409B9735A45F40732BA2"/>
    <w:rsid w:val="00C7788A"/>
  </w:style>
  <w:style w:type="paragraph" w:customStyle="1" w:styleId="7DDDBEBEB7464C71BA334B948A81F7AB">
    <w:name w:val="7DDDBEBEB7464C71BA334B948A81F7AB"/>
    <w:rsid w:val="00C7788A"/>
  </w:style>
  <w:style w:type="paragraph" w:customStyle="1" w:styleId="D7B4F68B0E574335BC33A22A517B566F">
    <w:name w:val="D7B4F68B0E574335BC33A22A517B566F"/>
    <w:rsid w:val="00C7788A"/>
  </w:style>
  <w:style w:type="paragraph" w:customStyle="1" w:styleId="3B147254783E4997BEDEA65F0A0AAFB0">
    <w:name w:val="3B147254783E4997BEDEA65F0A0AAFB0"/>
    <w:rsid w:val="00C7788A"/>
  </w:style>
  <w:style w:type="paragraph" w:customStyle="1" w:styleId="399BC7AAFD184960BD55FA25E067E95D">
    <w:name w:val="399BC7AAFD184960BD55FA25E067E95D"/>
    <w:rsid w:val="00BF3FB9"/>
  </w:style>
  <w:style w:type="paragraph" w:customStyle="1" w:styleId="80FB077FAA98442FA8F09D70C01147F5">
    <w:name w:val="80FB077FAA98442FA8F09D70C01147F5"/>
    <w:rsid w:val="00BF3FB9"/>
  </w:style>
  <w:style w:type="paragraph" w:customStyle="1" w:styleId="254789EBFC0E44CFA9DE9AB9F6F1D4D2">
    <w:name w:val="254789EBFC0E44CFA9DE9AB9F6F1D4D2"/>
    <w:rsid w:val="00BF3FB9"/>
  </w:style>
  <w:style w:type="paragraph" w:customStyle="1" w:styleId="B3075B6C54594ADBAB69DEA57784E6AC">
    <w:name w:val="B3075B6C54594ADBAB69DEA57784E6AC"/>
    <w:rsid w:val="00BF3FB9"/>
  </w:style>
  <w:style w:type="paragraph" w:customStyle="1" w:styleId="C6B0E77E92CE4AF2B34C6BA79A0B47B1">
    <w:name w:val="C6B0E77E92CE4AF2B34C6BA79A0B47B1"/>
    <w:rsid w:val="00BF3FB9"/>
  </w:style>
  <w:style w:type="paragraph" w:customStyle="1" w:styleId="7CC38E8AA35B4B93972739446FB3E06F">
    <w:name w:val="7CC38E8AA35B4B93972739446FB3E06F"/>
    <w:rsid w:val="00BF3FB9"/>
  </w:style>
  <w:style w:type="paragraph" w:customStyle="1" w:styleId="E4D42C219675455ABCC4F14FEB2E557E">
    <w:name w:val="E4D42C219675455ABCC4F14FEB2E557E"/>
    <w:rsid w:val="00BF3FB9"/>
  </w:style>
  <w:style w:type="paragraph" w:customStyle="1" w:styleId="F88D4824E57A449FBFB1D8FC2098CC8D">
    <w:name w:val="F88D4824E57A449FBFB1D8FC2098CC8D"/>
    <w:rsid w:val="00BF3FB9"/>
  </w:style>
  <w:style w:type="paragraph" w:customStyle="1" w:styleId="95D7A85916D447F580B8C5974A741761">
    <w:name w:val="95D7A85916D447F580B8C5974A741761"/>
    <w:rsid w:val="00BF3FB9"/>
  </w:style>
  <w:style w:type="paragraph" w:customStyle="1" w:styleId="88A8753B5F074E5CB10AEE6B40F6F027">
    <w:name w:val="88A8753B5F074E5CB10AEE6B40F6F027"/>
    <w:rsid w:val="00970E8D"/>
  </w:style>
  <w:style w:type="paragraph" w:customStyle="1" w:styleId="57D758F9B165465F89BF27459950E943">
    <w:name w:val="57D758F9B165465F89BF27459950E943"/>
    <w:rsid w:val="00970E8D"/>
  </w:style>
  <w:style w:type="paragraph" w:customStyle="1" w:styleId="ABBB4F8FA3AE49C3B2236B7D2C935737">
    <w:name w:val="ABBB4F8FA3AE49C3B2236B7D2C935737"/>
    <w:rsid w:val="00970E8D"/>
  </w:style>
  <w:style w:type="paragraph" w:customStyle="1" w:styleId="5B57D50960FC433B98CB86BE2CF8C826">
    <w:name w:val="5B57D50960FC433B98CB86BE2CF8C826"/>
    <w:rsid w:val="00970E8D"/>
  </w:style>
  <w:style w:type="paragraph" w:customStyle="1" w:styleId="C8E25D64906A423C8431F0850D98E812">
    <w:name w:val="C8E25D64906A423C8431F0850D98E812"/>
    <w:rsid w:val="00970E8D"/>
  </w:style>
  <w:style w:type="paragraph" w:customStyle="1" w:styleId="41638D9D030945899A4DCDF47CD32F6D">
    <w:name w:val="41638D9D030945899A4DCDF47CD32F6D"/>
    <w:rsid w:val="00970E8D"/>
  </w:style>
  <w:style w:type="paragraph" w:customStyle="1" w:styleId="9A73E449C6334DD4A81F6AC97875C93F">
    <w:name w:val="9A73E449C6334DD4A81F6AC97875C93F"/>
    <w:rsid w:val="00970E8D"/>
  </w:style>
  <w:style w:type="paragraph" w:customStyle="1" w:styleId="45FEC653EC74404FA4630730884CF90E">
    <w:name w:val="45FEC653EC74404FA4630730884CF90E"/>
    <w:rsid w:val="00970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92C22B9-1E41-4C9B-AB8F-083191D5E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FB563-6903-4F40-A780-504F4665A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65B275-6028-42AF-A273-A37737C142E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Team meeting minutes</Template>
  <TotalTime>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M Colley</cp:lastModifiedBy>
  <cp:revision>4</cp:revision>
  <dcterms:created xsi:type="dcterms:W3CDTF">2024-12-01T16:00:00Z</dcterms:created>
  <dcterms:modified xsi:type="dcterms:W3CDTF">2024-12-01T16:06:00Z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